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584" w:right="575" w:hanging="7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AGNO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995" w:right="399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250"/>
        <w:ind w:left="2942" w:right="293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377" w:right="23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7" w:lineRule="exact" w:line="260"/>
        <w:ind w:left="1071" w:right="1070"/>
      </w:pP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 w:lineRule="exact" w:line="260"/>
        <w:ind w:left="4039" w:right="4029"/>
      </w:pPr>
      <w:r>
        <w:pict>
          <v:group style="position:absolute;margin-left:84.694pt;margin-top:260.9pt;width:454.376pt;height:209.45pt;mso-position-horizontal-relative:page;mso-position-vertical-relative:page;z-index:-688" coordorigin="1694,5218" coordsize="9088,4189">
            <v:shape style="position:absolute;left:1704;top:5234;width:9066;height:826" coordorigin="1704,5234" coordsize="9066,826" path="m1704,6060l10771,6060,10771,5234,1704,5234,1704,6060xe" filled="t" fillcolor="#C5D9F0" stroked="f">
              <v:path arrowok="t"/>
              <v:fill/>
            </v:shape>
            <v:shape style="position:absolute;left:1810;top:5233;width:8860;height:274" coordorigin="1810,5233" coordsize="8860,274" path="m10670,5234l1810,5234,1810,5507,10670,5507,10670,5234xe" filled="t" fillcolor="#C5D9F0" stroked="f">
              <v:path arrowok="t"/>
              <v:fill/>
            </v:shape>
            <v:shape style="position:absolute;left:1810;top:5507;width:8860;height:278" coordorigin="1810,5507" coordsize="8860,278" path="m1810,5785l10670,5785,10670,5507,1810,5507,1810,5785xe" filled="t" fillcolor="#C5D9F0" stroked="f">
              <v:path arrowok="t"/>
              <v:fill/>
            </v:shape>
            <v:shape style="position:absolute;left:1810;top:5786;width:8860;height:274" coordorigin="1810,5786" coordsize="8860,274" path="m1810,6060l10670,6060,10670,5786,1810,5786,1810,6060xe" filled="t" fillcolor="#C5D9F0" stroked="f">
              <v:path arrowok="t"/>
              <v:fill/>
            </v:shape>
            <v:shape style="position:absolute;left:1704;top:5229;width:9066;height:0" coordorigin="1704,5229" coordsize="9066,0" path="m1704,5229l10771,5229e" filled="f" stroked="t" strokeweight="0.57998pt" strokecolor="#000000">
              <v:path arrowok="t"/>
            </v:shape>
            <v:shape style="position:absolute;left:1704;top:6069;width:9066;height:3039" coordorigin="1704,6069" coordsize="9066,3039" path="m1704,9108l10771,9108,10771,6069,1704,6069,1704,9108xe" filled="t" fillcolor="#FFFF99" stroked="f">
              <v:path arrowok="t"/>
              <v:fill/>
            </v:shape>
            <v:shape style="position:absolute;left:1810;top:6069;width:8860;height:278" coordorigin="1810,6069" coordsize="8860,278" path="m1810,6348l10670,6348,10670,6069,1810,6069,1810,6348xe" filled="t" fillcolor="#FFFF99" stroked="f">
              <v:path arrowok="t"/>
              <v:fill/>
            </v:shape>
            <v:shape style="position:absolute;left:1810;top:6348;width:8860;height:274" coordorigin="1810,6348" coordsize="8860,274" path="m1810,6621l10670,6621,10670,6348,1810,6348,1810,6621xe" filled="t" fillcolor="#FFFF99" stroked="f">
              <v:path arrowok="t"/>
              <v:fill/>
            </v:shape>
            <v:shape style="position:absolute;left:1810;top:6621;width:8860;height:278" coordorigin="1810,6621" coordsize="8860,278" path="m1810,6900l10670,6900,10670,6621,1810,6621,1810,6900xe" filled="t" fillcolor="#FFFF99" stroked="f">
              <v:path arrowok="t"/>
              <v:fill/>
            </v:shape>
            <v:shape style="position:absolute;left:1810;top:6900;width:8860;height:274" coordorigin="1810,6900" coordsize="8860,274" path="m1810,7173l10670,7173,10670,6900,1810,6900,1810,7173xe" filled="t" fillcolor="#FFFF99" stroked="f">
              <v:path arrowok="t"/>
              <v:fill/>
            </v:shape>
            <v:shape style="position:absolute;left:1810;top:7173;width:8860;height:278" coordorigin="1810,7173" coordsize="8860,278" path="m1810,7452l10670,7452,10670,7173,1810,7173,1810,7452xe" filled="t" fillcolor="#FFFF99" stroked="f">
              <v:path arrowok="t"/>
              <v:fill/>
            </v:shape>
            <v:shape style="position:absolute;left:1810;top:7452;width:8860;height:274" coordorigin="1810,7452" coordsize="8860,274" path="m1810,7726l10670,7726,10670,7452,1810,7452,1810,7726xe" filled="t" fillcolor="#FFFF99" stroked="f">
              <v:path arrowok="t"/>
              <v:fill/>
            </v:shape>
            <v:shape style="position:absolute;left:1810;top:7726;width:8860;height:278" coordorigin="1810,7726" coordsize="8860,278" path="m1810,8004l10670,8004,10670,7726,1810,7726,1810,8004xe" filled="t" fillcolor="#FFFF99" stroked="f">
              <v:path arrowok="t"/>
              <v:fill/>
            </v:shape>
            <v:shape style="position:absolute;left:1810;top:8004;width:8860;height:274" coordorigin="1810,8004" coordsize="8860,274" path="m1810,8278l10670,8278,10670,8004,1810,8004,1810,8278xe" filled="t" fillcolor="#FFFF99" stroked="f">
              <v:path arrowok="t"/>
              <v:fill/>
            </v:shape>
            <v:shape style="position:absolute;left:1810;top:8278;width:8860;height:278" coordorigin="1810,8278" coordsize="8860,278" path="m1810,8556l10670,8556,10670,8278,1810,8278,1810,8556xe" filled="t" fillcolor="#FFFF99" stroked="f">
              <v:path arrowok="t"/>
              <v:fill/>
            </v:shape>
            <v:shape style="position:absolute;left:1810;top:8556;width:8860;height:274" coordorigin="1810,8556" coordsize="8860,274" path="m1810,8830l10670,8830,10670,8556,1810,8556,1810,8830xe" filled="t" fillcolor="#FFFF99" stroked="f">
              <v:path arrowok="t"/>
              <v:fill/>
            </v:shape>
            <v:shape style="position:absolute;left:1810;top:8830;width:8860;height:278" coordorigin="1810,8830" coordsize="8860,278" path="m1810,9108l10670,9108,10670,8830,1810,8830,1810,9108xe" filled="t" fillcolor="#FFFF99" stroked="f">
              <v:path arrowok="t"/>
              <v:fill/>
            </v:shape>
            <v:shape style="position:absolute;left:1704;top:6064;width:9066;height:0" coordorigin="1704,6064" coordsize="9066,0" path="m1704,6064l10771,6064e" filled="f" stroked="t" strokeweight="0.57998pt" strokecolor="#000000">
              <v:path arrowok="t"/>
            </v:shape>
            <v:shape style="position:absolute;left:10670;top:9118;width:101;height:274" coordorigin="10670,9118" coordsize="101,274" path="m10670,9392l10771,9392,10771,9118,10670,9118,10670,9392xe" filled="t" fillcolor="#001F5F" stroked="f">
              <v:path arrowok="t"/>
              <v:fill/>
            </v:shape>
            <v:shape style="position:absolute;left:1704;top:9118;width:106;height:274" coordorigin="1704,9118" coordsize="106,274" path="m1704,9392l1810,9392,1810,9118,1704,9118,1704,9392xe" filled="t" fillcolor="#001F5F" stroked="f">
              <v:path arrowok="t"/>
              <v:fill/>
            </v:shape>
            <v:shape style="position:absolute;left:1810;top:9118;width:8860;height:274" coordorigin="1810,9118" coordsize="8860,274" path="m1810,9392l10670,9392,10670,9118,1810,9118,1810,9392xe" filled="t" fillcolor="#001F5F" stroked="f">
              <v:path arrowok="t"/>
              <v:fill/>
            </v:shape>
            <v:shape style="position:absolute;left:1704;top:9113;width:9066;height:0" coordorigin="1704,9113" coordsize="9066,0" path="m1704,9113l10771,9113e" filled="f" stroked="t" strokeweight="0.58001pt" strokecolor="#000000">
              <v:path arrowok="t"/>
            </v:shape>
            <v:shape style="position:absolute;left:1700;top:5224;width:0;height:4177" coordorigin="1700,5224" coordsize="0,4177" path="m1700,5224l1700,9401e" filled="f" stroked="t" strokeweight="0.58pt" strokecolor="#000000">
              <v:path arrowok="t"/>
            </v:shape>
            <v:shape style="position:absolute;left:1704;top:9396;width:9066;height:0" coordorigin="1704,9396" coordsize="9066,0" path="m1704,9396l10771,9396e" filled="f" stroked="t" strokeweight="0.57998pt" strokecolor="#000000">
              <v:path arrowok="t"/>
            </v:shape>
            <v:shape style="position:absolute;left:10776;top:5224;width:0;height:4177" coordorigin="10776,5224" coordsize="0,4177" path="m10776,5224l10776,9401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230" w:right="171" w:firstLine="745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ggu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exact" w:line="260"/>
        <w:ind w:left="230"/>
      </w:pPr>
      <w:r>
        <w:rPr>
          <w:rFonts w:cs="Times New Roman" w:hAnsi="Times New Roman" w:eastAsia="Times New Roman" w:ascii="Times New Roman"/>
          <w:b/>
          <w:color w:val="FFFFFF"/>
          <w:spacing w:val="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FFFFFF"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color w:val="FFFFFF"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color w:val="FFFFFF"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color w:val="FFFFFF"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color w:val="FFFFFF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color w:val="FFFFFF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FFFF"/>
          <w:spacing w:val="-2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FFFFFF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FFFFFF"/>
          <w:spacing w:val="-5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FFFFFF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FFFFFF"/>
          <w:spacing w:val="-9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FFFFFF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FFFFFF"/>
          <w:spacing w:val="-1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color w:val="FFFFFF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FFFFFF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FFFFFF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FFFFFF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FFFFFF"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FFFFFF"/>
          <w:spacing w:val="-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FFFFFF"/>
          <w:spacing w:val="-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color w:val="FFFFFF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FFFFFF"/>
          <w:spacing w:val="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i/>
          <w:color w:val="FFFFFF"/>
          <w:spacing w:val="-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oid,</w:t>
      </w:r>
      <w:r>
        <w:rPr>
          <w:rFonts w:cs="Times New Roman" w:hAnsi="Times New Roman" w:eastAsia="Times New Roman" w:ascii="Times New Roman"/>
          <w:i/>
          <w:color w:val="FFFFFF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FFFFFF"/>
          <w:spacing w:val="-3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FFFFFF"/>
          <w:spacing w:val="-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FFFFFF"/>
          <w:spacing w:val="-6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color w:val="FFFFFF"/>
          <w:spacing w:val="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FFFFFF"/>
          <w:spacing w:val="-2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FFFFFF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FFFFFF"/>
          <w:spacing w:val="-2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hain</w:t>
      </w:r>
      <w:r>
        <w:rPr>
          <w:rFonts w:cs="Times New Roman" w:hAnsi="Times New Roman" w:eastAsia="Times New Roman" w:ascii="Times New Roman"/>
          <w:i/>
          <w:color w:val="FFFFFF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FFFFFF"/>
          <w:spacing w:val="4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FFFFFF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20" w:right="694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64"/>
      </w:pP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icial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ntel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icial</w:t>
      </w:r>
      <w:r>
        <w:rPr>
          <w:rFonts w:cs="Times New Roman" w:hAnsi="Times New Roman" w:eastAsia="Times New Roman" w:ascii="Times New Roman"/>
          <w:i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nteg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tphone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mobile.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tphone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icum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annuum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6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71"/>
        <w:sectPr>
          <w:pgNumType w:start="165"/>
          <w:pgMar w:header="955" w:footer="872" w:top="2100" w:bottom="280" w:left="1580" w:right="1020"/>
          <w:headerReference w:type="default" r:id="rId4"/>
          <w:foot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 w:right="81"/>
      </w:pP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pupuk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610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594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7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40" w:right="7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exact" w:line="260"/>
        <w:ind w:left="840" w:right="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84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exact" w:line="260"/>
        <w:ind w:left="840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644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2435"/>
      </w:pPr>
      <w:r>
        <w:pict>
          <v:shape type="#_x0000_t75" style="width:223.7pt;height:257.2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93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agan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562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AHASAN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484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7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71"/>
        <w:sectPr>
          <w:pgMar w:header="955" w:footer="872" w:top="21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exact" w:line="260"/>
        <w:ind w:left="120" w:right="72" w:firstLine="4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73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6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68" w:firstLine="4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093" w:right="3088"/>
      </w:pP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Cabai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6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7" w:hRule="exact"/>
        </w:trPr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1483" w:right="149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36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rPr>
          <w:trHeight w:val="283" w:hRule="exact"/>
        </w:trPr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89" w:right="48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5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ium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um.</w:t>
            </w:r>
            <w:r>
              <w:rPr>
                <w:rFonts w:cs="Times New Roman" w:hAnsi="Times New Roman" w:eastAsia="Times New Roman" w:ascii="Times New Roman"/>
                <w:i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749" w:right="7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</w:p>
        </w:tc>
      </w:tr>
      <w:tr>
        <w:trPr>
          <w:trHeight w:val="562" w:hRule="exact"/>
        </w:trPr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9" w:right="48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ton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olanac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1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738" w:right="7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</w:p>
        </w:tc>
      </w:tr>
      <w:tr>
        <w:trPr>
          <w:trHeight w:val="840" w:hRule="exact"/>
        </w:trPr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489" w:right="48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exact" w:line="260"/>
              <w:ind w:left="105" w:right="16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hum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gloeo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poi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oide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754" w:right="754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283" w:hRule="exact"/>
        </w:trPr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89" w:right="48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mini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749" w:right="7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</w:p>
        </w:tc>
      </w:tr>
      <w:tr>
        <w:trPr>
          <w:trHeight w:val="289" w:hRule="exact"/>
        </w:trPr>
        <w:tc>
          <w:tcPr>
            <w:tcW w:w="1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89" w:right="484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.)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749" w:right="7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</w:p>
        </w:tc>
      </w:tr>
    </w:tbl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120" w:right="75" w:firstLine="42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429"/>
        <w:sectPr>
          <w:pgMar w:header="955" w:footer="872" w:top="2100" w:bottom="280" w:left="1580" w:right="1020"/>
          <w:pgSz w:w="11920" w:h="16840"/>
        </w:sectPr>
      </w:pPr>
      <w:r>
        <w:pict>
          <v:shape type="#_x0000_t202" style="position:absolute;margin-left:104.64pt;margin-top:618.6pt;width:414.77pt;height:154.946pt;mso-position-horizontal-relative:page;mso-position-vertical-relative:page;z-index:-68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8" w:hRule="exact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1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73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47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2031" w:right="203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114" w:hRule="exact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ium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um.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47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"/>
                          <w:ind w:left="48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393" w:hRule="exact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" w:lineRule="exact" w:line="260"/>
                          <w:ind w:left="100" w:right="90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olanac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47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8" w:lineRule="exact" w:line="260"/>
                          <w:ind w:left="489" w:right="66" w:hanging="3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4" w:lineRule="exact" w:line="260"/>
                          <w:ind w:left="489" w:right="63" w:hanging="3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5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47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2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iap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5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41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hum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0"/>
            </w:pP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gloeo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poi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oide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4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89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 w:lineRule="exact" w:line="260"/>
              <w:ind w:left="129" w:right="682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</w:tr>
      <w:tr>
        <w:trPr>
          <w:trHeight w:val="1114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mini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4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9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489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1474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.)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4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9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4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29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ua</w:t>
            </w:r>
          </w:p>
        </w:tc>
      </w:tr>
    </w:tbl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 w:right="75" w:firstLine="42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748"/>
      </w:pP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Cabai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8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3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81"/>
            </w:pP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2722" w:right="27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360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9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G2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</w:p>
        </w:tc>
      </w:tr>
      <w:tr>
        <w:trPr>
          <w:trHeight w:val="283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G3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G4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G5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84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G6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G7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</w:p>
        </w:tc>
      </w:tr>
      <w:tr>
        <w:trPr>
          <w:trHeight w:val="283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G8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G9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</w:tc>
      </w:tr>
      <w:tr>
        <w:trPr>
          <w:trHeight w:val="283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G10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G11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289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G12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283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G13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</w:p>
        </w:tc>
      </w:tr>
      <w:tr>
        <w:trPr>
          <w:trHeight w:val="288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G14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ua</w:t>
            </w:r>
          </w:p>
        </w:tc>
      </w:tr>
      <w:tr>
        <w:trPr>
          <w:trHeight w:val="283" w:hRule="exact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G15</w:t>
            </w:r>
          </w:p>
        </w:tc>
        <w:tc>
          <w:tcPr>
            <w:tcW w:w="6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76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ua</w:t>
            </w:r>
          </w:p>
        </w:tc>
      </w:tr>
    </w:tbl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4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876"/>
      </w:pP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7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288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G2,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G3</w:t>
            </w:r>
          </w:p>
        </w:tc>
        <w:tc>
          <w:tcPr>
            <w:tcW w:w="2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3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G4,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G5,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G6</w:t>
            </w:r>
          </w:p>
        </w:tc>
        <w:tc>
          <w:tcPr>
            <w:tcW w:w="2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G7,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G8,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G9</w:t>
            </w:r>
          </w:p>
        </w:tc>
        <w:tc>
          <w:tcPr>
            <w:tcW w:w="2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4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G10,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G11,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G12</w:t>
            </w:r>
          </w:p>
        </w:tc>
        <w:tc>
          <w:tcPr>
            <w:tcW w:w="2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4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G13,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G14,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G15</w:t>
            </w:r>
          </w:p>
        </w:tc>
        <w:tc>
          <w:tcPr>
            <w:tcW w:w="2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 w:right="68" w:firstLine="721"/>
        <w:sectPr>
          <w:pgMar w:header="955" w:footer="872" w:top="21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66"/>
      </w:pPr>
      <w:r>
        <w:pict>
          <v:shape type="#_x0000_t75" style="width:278.79pt;height:132.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146" w:right="323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20" w:right="188" w:firstLine="72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031" w:right="2125"/>
        <w:sectPr>
          <w:pgMar w:header="955" w:footer="872" w:top="2100" w:bottom="280" w:left="1580" w:right="920"/>
          <w:pgSz w:w="11920" w:h="16840"/>
        </w:sectPr>
      </w:pPr>
      <w:r>
        <w:pict>
          <v:shape type="#_x0000_t202" style="position:absolute;margin-left:89.254pt;margin-top:320.21pt;width:455.386pt;height:420.46pt;mso-position-horizontal-relative:page;mso-position-vertical-relative:page;z-index:-6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763" w:hRule="exact"/>
                    </w:trPr>
                    <w:tc>
                      <w:tcPr>
                        <w:tcW w:w="105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384" w:right="38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center"/>
                          <w:spacing w:lineRule="exact" w:line="260"/>
                          <w:ind w:left="67" w:right="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1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52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1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23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964" w:hRule="exact"/>
                    </w:trPr>
                    <w:tc>
                      <w:tcPr>
                        <w:tcW w:w="105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ium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4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um.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Sp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52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lineRule="exact" w:line="260"/>
                          <w:ind w:left="91" w:right="14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before="3"/>
                          <w:ind w:left="91" w:righ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g.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position w:val="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pp.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position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upuk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lineRule="exact" w:line="260"/>
                          <w:ind w:left="105" w:right="13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ggu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before="2"/>
                          <w:ind w:left="105" w:right="341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2228" w:hRule="exact"/>
                    </w:trPr>
                    <w:tc>
                      <w:tcPr>
                        <w:tcW w:w="105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7" w:lineRule="exact" w:line="260"/>
                          <w:ind w:left="105" w:right="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ton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olanac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um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52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lineRule="exact" w:line="260"/>
                          <w:ind w:left="105" w:right="14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,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before="2"/>
                          <w:ind w:left="105" w:right="13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ggu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pp.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p.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position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li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upuk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ggu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3433" w:hRule="exact"/>
                    </w:trPr>
                    <w:tc>
                      <w:tcPr>
                        <w:tcW w:w="105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"/>
                          <w:ind w:left="105" w:right="947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ot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hum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gloeo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3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poi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0"/>
                            <w:w w:val="100"/>
                            <w:sz w:val="24"/>
                            <w:szCs w:val="24"/>
                          </w:rPr>
                          <w:t>oide</w:t>
                        </w:r>
                        <w:r>
                          <w:rPr>
                            <w:rFonts w:cs="Times New Roman" w:hAnsi="Times New Roman" w:eastAsia="Times New Roman" w:ascii="Times New Roman"/>
                            <w:i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52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lineRule="exact" w:line="260"/>
                          <w:ind w:left="105" w:right="1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both"/>
                          <w:spacing w:before="2"/>
                          <w:ind w:left="105" w:right="13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nih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lu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pen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position w:val="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position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ggu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position w:val="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ggu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position w:val="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6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kuk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7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lu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gg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position w:val="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position w:val="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at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position w:val="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4"/>
                            <w:szCs w:val="24"/>
                          </w:rPr>
                          <w:t>t.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/C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Cabai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2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446" w:hRule="exact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mini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60"/>
              <w:ind w:left="105" w:right="13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gga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2"/>
              <w:ind w:left="105" w:right="1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gga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ng.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upuk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ngk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1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1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1"/>
                <w:sz w:val="24"/>
                <w:szCs w:val="24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duk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pu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position w:val="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</w:p>
        </w:tc>
      </w:tr>
      <w:tr>
        <w:trPr>
          <w:trHeight w:val="3668" w:hRule="exact"/>
        </w:trPr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i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.)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lineRule="exact" w:line="260"/>
              <w:ind w:left="105" w:right="12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ind w:left="105" w:right="12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ku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i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aina</w:t>
            </w:r>
            <w:r>
              <w:rPr>
                <w:rFonts w:cs="Times New Roman" w:hAnsi="Times New Roman" w:eastAsia="Times New Roman" w:ascii="Times New Roman"/>
                <w:i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e.</w:t>
            </w:r>
            <w:r>
              <w:rPr>
                <w:rFonts w:cs="Times New Roman" w:hAnsi="Times New Roman" w:eastAsia="Times New Roman" w:ascii="Times New Roman"/>
                <w:i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seca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nk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120" w:right="613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20" w:right="176" w:firstLine="4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18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1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18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4384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1375"/>
        <w:sectPr>
          <w:pgNumType w:start="170"/>
          <w:pgMar w:footer="872" w:header="955" w:top="2100" w:bottom="280" w:left="1580" w:right="920"/>
          <w:foot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hum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gloeo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ium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um.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20" w:right="74" w:firstLine="428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89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hum</w:t>
      </w:r>
      <w:r>
        <w:rPr>
          <w:rFonts w:cs="Times New Roman" w:hAnsi="Times New Roman" w:eastAsia="Times New Roman" w:ascii="Times New Roman"/>
          <w:i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gloeo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oide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120" w:right="3726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ium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i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76"/>
      </w:pPr>
      <w:r>
        <w:pict>
          <v:shape type="#_x0000_t75" style="width:229.46pt;height:177.7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107" w:right="310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840" w:right="74"/>
        <w:sectPr>
          <w:pgMar w:header="955" w:footer="872" w:top="21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41"/>
      </w:pPr>
      <w:r>
        <w:pict>
          <v:shape type="#_x0000_t75" style="width:242.65pt;height:222.9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853" w:right="284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4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4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37"/>
      </w:pPr>
      <w:r>
        <w:pict>
          <v:shape type="#_x0000_t75" style="width:253.1pt;height:236.23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030" w:right="302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840" w:right="89"/>
        <w:sectPr>
          <w:pgMar w:header="955" w:footer="872" w:top="21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26"/>
      </w:pPr>
      <w:r>
        <w:pict>
          <v:shape type="#_x0000_t75" style="width:274.47pt;height:233.3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886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40" w:right="74"/>
      </w:pPr>
      <w:r>
        <w:pict>
          <v:shape type="#_x0000_t75" style="position:absolute;margin-left:169.32pt;margin-top:55.5531pt;width:286.5pt;height:213pt;mso-position-horizontal-relative:page;mso-position-vertical-relative:paragraph;z-index:-685">
            <v:imagedata o:title="" r:id="rId13"/>
          </v:shape>
        </w:pic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732" w:right="273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0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840" w:right="652"/>
        <w:sectPr>
          <w:pgMar w:header="955" w:footer="872" w:top="21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840" w:right="71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20" w:right="74" w:firstLine="42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71"/>
      </w:pP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87.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84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4]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hain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5]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sectPr>
      <w:pgMar w:header="955" w:footer="872" w:top="2100" w:bottom="280" w:left="1580" w:right="10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2.984pt;margin-top:787.316pt;width:444.194pt;height:20pt;mso-position-horizontal-relative:page;mso-position-vertical-relative:page;z-index:-68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380"/>
                  <w:ind w:left="40" w:right="-54"/>
                </w:pPr>
                <w:r>
                  <w:rPr>
                    <w:rFonts w:cs="Times New Roman" w:hAnsi="Times New Roman" w:eastAsia="Times New Roman" w:ascii="Times New Roman"/>
                    <w:b/>
                    <w:sz w:val="36"/>
                    <w:szCs w:val="3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36"/>
                    <w:szCs w:val="36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36"/>
                    <w:szCs w:val="36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spacing w:val="-29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Diag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Cabai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8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4"/>
                    <w:szCs w:val="24"/>
                  </w:rPr>
                  <w:t>..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sz w:val="24"/>
                    <w:szCs w:val="24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2.984pt;margin-top:787.316pt;width:444.194pt;height:20pt;mso-position-horizontal-relative:page;mso-position-vertical-relative:page;z-index:-68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380"/>
                  <w:ind w:left="40" w:right="-54"/>
                </w:pPr>
                <w:r>
                  <w:rPr>
                    <w:rFonts w:cs="Times New Roman" w:hAnsi="Times New Roman" w:eastAsia="Times New Roman" w:ascii="Times New Roman"/>
                    <w:b/>
                    <w:sz w:val="36"/>
                    <w:szCs w:val="3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36"/>
                    <w:szCs w:val="36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36"/>
                    <w:szCs w:val="36"/>
                  </w:rPr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6"/>
                    <w:szCs w:val="36"/>
                  </w:rP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b/>
                    <w:spacing w:val="-29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Diag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Cabai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8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2"/>
                    <w:szCs w:val="22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2"/>
                    <w:szCs w:val="22"/>
                  </w:rPr>
                  <w:t>an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4"/>
                    <w:szCs w:val="24"/>
                  </w:rPr>
                  <w:t>..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Ro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sz w:val="24"/>
                    <w:szCs w:val="24"/>
                  </w:rPr>
                  <w:t>z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4.484pt;margin-top:47.76pt;width:454.666pt;height:58.12pt;mso-position-horizontal-relative:page;mso-position-vertical-relative:page;z-index:-688" coordorigin="1690,955" coordsize="9093,1162">
          <v:shape style="position:absolute;left:8542;top:965;width:106;height:1142" coordorigin="8542,965" coordsize="106,1142" path="m8542,2108l8648,2108,8648,965,8542,965,8542,2108xe" filled="t" fillcolor="#8DB3E1" stroked="f">
            <v:path arrowok="t"/>
            <v:fill/>
          </v:shape>
          <v:shape style="position:absolute;left:1700;top:965;width:110;height:1142" coordorigin="1700,965" coordsize="110,1142" path="m1700,2108l1810,2108,1810,965,1700,965,1700,2108xe" filled="t" fillcolor="#8DB3E1" stroked="f">
            <v:path arrowok="t"/>
            <v:fill/>
          </v:shape>
          <v:shape style="position:absolute;left:1810;top:965;width:6732;height:1142" coordorigin="1810,965" coordsize="6732,1142" path="m1810,2108l8542,2108,8542,965,1810,965,1810,2108xe" filled="t" fillcolor="#8DB3E1" stroked="f">
            <v:path arrowok="t"/>
            <v:fill/>
          </v:shape>
          <v:shape type="#_x0000_t75" style="position:absolute;left:1809;top:964;width:6691;height:1145">
            <v:imagedata o:title="" r:id="rId1"/>
          </v:shape>
          <v:shape style="position:absolute;left:8691;top:972;width:2082;height:1128" coordorigin="8691,972" coordsize="2082,1128" path="m8691,2100l10773,2100,10773,972,8691,972,8691,2100xe" filled="t" fillcolor="#FFFF99" stroked="f">
            <v:path arrowok="t"/>
            <v:fill/>
          </v:shape>
          <w10:wrap type="none"/>
        </v:group>
      </w:pict>
    </w:r>
    <w:r>
      <w:pict>
        <v:shape type="#_x0000_t202" style="position:absolute;margin-left:458.05pt;margin-top:53.1886pt;width:57.5966pt;height:35.84pt;mso-position-horizontal-relative:page;mso-position-vertical-relative:page;z-index:-687" filled="f" stroked="f">
          <v:textbox inset="0,0,0,0">
            <w:txbxContent>
              <w:p>
                <w:pPr>
                  <w:rPr>
                    <w:rFonts w:cs="Bernard MT Condensed" w:hAnsi="Bernard MT Condensed" w:eastAsia="Bernard MT Condensed" w:ascii="Bernard MT Condensed"/>
                    <w:sz w:val="20"/>
                    <w:szCs w:val="20"/>
                  </w:rPr>
                  <w:jc w:val="center"/>
                  <w:spacing w:lineRule="exact" w:line="220"/>
                  <w:ind w:left="33" w:right="36"/>
                </w:pP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Bernard MT Condensed" w:hAnsi="Bernard MT Condensed" w:eastAsia="Bernard MT Condensed" w:ascii="Bernard MT Condensed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l.</w:t>
                </w:r>
                <w:r>
                  <w:rPr>
                    <w:rFonts w:cs="Bernard MT Condensed" w:hAnsi="Bernard MT Condensed" w:eastAsia="Bernard MT Condensed" w:ascii="Bernard MT Condensed"/>
                    <w:spacing w:val="48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2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o.</w:t>
                </w:r>
                <w:r>
                  <w:rPr>
                    <w:rFonts w:cs="Bernard MT Condensed" w:hAnsi="Bernard MT Condensed" w:eastAsia="Bernard MT Condensed" w:ascii="Bernard MT Condensed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,</w:t>
                </w:r>
              </w:p>
              <w:p>
                <w:pPr>
                  <w:rPr>
                    <w:rFonts w:cs="Bernard MT Condensed" w:hAnsi="Bernard MT Condensed" w:eastAsia="Bernard MT Condensed" w:ascii="Bernard MT Condensed"/>
                    <w:sz w:val="20"/>
                    <w:szCs w:val="20"/>
                  </w:rPr>
                  <w:jc w:val="center"/>
                  <w:spacing w:before="7" w:lineRule="exact" w:line="220"/>
                  <w:ind w:left="2" w:right="2"/>
                </w:pPr>
                <w:r>
                  <w:rPr>
                    <w:rFonts w:cs="Bernard MT Condensed" w:hAnsi="Bernard MT Condensed" w:eastAsia="Bernard MT Condensed" w:ascii="Bernard MT Condensed"/>
                    <w:spacing w:val="-3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Bernard MT Condensed" w:hAnsi="Bernard MT Condensed" w:eastAsia="Bernard MT Condensed" w:ascii="Bernard MT Condensed"/>
                    <w:spacing w:val="2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li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2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Bernard MT Condensed" w:hAnsi="Bernard MT Condensed" w:eastAsia="Bernard MT Condensed" w:ascii="Bernard MT Condensed"/>
                    <w:spacing w:val="-3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Bernard MT Condensed" w:hAnsi="Bernard MT Condensed" w:eastAsia="Bernard MT Condensed" w:ascii="Bernard MT Condensed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Bernard MT Condensed" w:hAnsi="Bernard MT Condensed" w:eastAsia="Bernard MT Condensed" w:ascii="Bernard MT Condensed"/>
                    <w:spacing w:val="2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-1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al</w:t>
                </w:r>
                <w:r>
                  <w:rPr>
                    <w:rFonts w:cs="Bernard MT Condensed" w:hAnsi="Bernard MT Condensed" w:eastAsia="Bernard MT Condensed" w:ascii="Bernard MT Condensed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Bernard MT Condensed" w:hAnsi="Bernard MT Condensed" w:eastAsia="Bernard MT Condensed" w:ascii="Bernard MT Condensed"/>
                    <w:spacing w:val="-3"/>
                    <w:w w:val="100"/>
                    <w:sz w:val="20"/>
                    <w:szCs w:val="20"/>
                  </w:rPr>
                  <w:t>6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Bernard MT Condensed" w:hAnsi="Bernard MT Condensed" w:eastAsia="Bernard MT Condensed" w:ascii="Bernard MT Condensed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Bernard MT Condensed" w:hAnsi="Bernard MT Condensed" w:eastAsia="Bernard MT Condensed" w:ascii="Bernard MT Condensed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Bernard MT Condensed" w:hAnsi="Bernard MT Condensed" w:eastAsia="Bernard MT Condensed" w:ascii="Bernard MT Condensed"/>
                    <w:spacing w:val="-4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Bernard MT Condensed" w:hAnsi="Bernard MT Condensed" w:eastAsia="Bernard MT Condensed" w:ascii="Bernard MT Condensed"/>
                    <w:spacing w:val="2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Bernard MT Condensed" w:hAnsi="Bernard MT Condensed" w:eastAsia="Bernard MT Condensed" w:ascii="Bernard MT Condensed"/>
                    <w:spacing w:val="0"/>
                    <w:w w:val="100"/>
                    <w:sz w:val="20"/>
                    <w:szCs w:val="20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oter" Target="footer2.xml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